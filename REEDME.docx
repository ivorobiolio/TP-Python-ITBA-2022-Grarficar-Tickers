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EA66" w14:textId="390A3FA5" w:rsidR="00AF7B78" w:rsidRPr="00AF7B78" w:rsidRDefault="00AF7B78" w:rsidP="00AF7B78">
      <w:pPr>
        <w:jc w:val="center"/>
        <w:rPr>
          <w:b/>
          <w:bCs/>
          <w:sz w:val="40"/>
          <w:szCs w:val="40"/>
          <w:lang w:val="es-AR"/>
        </w:rPr>
      </w:pPr>
      <w:r w:rsidRPr="00AF7B78">
        <w:rPr>
          <w:b/>
          <w:bCs/>
          <w:sz w:val="40"/>
          <w:szCs w:val="40"/>
          <w:lang w:val="es-AR"/>
        </w:rPr>
        <w:t>TRABAJO PRÁCTICO</w:t>
      </w:r>
    </w:p>
    <w:p w14:paraId="641540A4" w14:textId="77777777" w:rsidR="00AF7B78" w:rsidRDefault="00AF7B78" w:rsidP="00AF7B78">
      <w:pPr>
        <w:jc w:val="center"/>
        <w:rPr>
          <w:b/>
          <w:bCs/>
          <w:sz w:val="40"/>
          <w:szCs w:val="40"/>
          <w:lang w:val="es-AR"/>
        </w:rPr>
      </w:pPr>
      <w:r w:rsidRPr="00AF7B78">
        <w:rPr>
          <w:b/>
          <w:bCs/>
          <w:sz w:val="40"/>
          <w:szCs w:val="40"/>
          <w:lang w:val="es-AR"/>
        </w:rPr>
        <w:t>CURSO PYTHON ITBA 2022</w:t>
      </w:r>
    </w:p>
    <w:p w14:paraId="0BE0E764" w14:textId="77777777" w:rsidR="00AF7B78" w:rsidRDefault="00AF7B78" w:rsidP="00AF7B78">
      <w:pPr>
        <w:jc w:val="center"/>
        <w:rPr>
          <w:b/>
          <w:bCs/>
          <w:sz w:val="40"/>
          <w:szCs w:val="40"/>
          <w:lang w:val="es-AR"/>
        </w:rPr>
      </w:pPr>
    </w:p>
    <w:p w14:paraId="4D1D10F2" w14:textId="1E5DB476" w:rsidR="00AF7B78" w:rsidRDefault="00AF7B78" w:rsidP="00AF7B78">
      <w:pPr>
        <w:jc w:val="center"/>
        <w:rPr>
          <w:rFonts w:asciiTheme="majorHAnsi" w:eastAsiaTheme="majorEastAsia" w:hAnsiTheme="majorHAnsi" w:cstheme="majorBidi"/>
          <w:b/>
          <w:bCs/>
          <w:color w:val="1F4E79" w:themeColor="accent1" w:themeShade="80"/>
          <w:sz w:val="32"/>
          <w:szCs w:val="32"/>
          <w:lang w:val="es-AR"/>
        </w:rPr>
      </w:pPr>
      <w:r>
        <w:rPr>
          <w:b/>
          <w:bCs/>
          <w:lang w:val="es-AR"/>
        </w:rPr>
        <w:br w:type="page"/>
      </w:r>
    </w:p>
    <w:p w14:paraId="202FE878" w14:textId="7A17A60F" w:rsidR="00591DDB" w:rsidRPr="007D1D14" w:rsidRDefault="00F970A7" w:rsidP="007D1D14">
      <w:pPr>
        <w:pStyle w:val="Heading1"/>
        <w:rPr>
          <w:b/>
          <w:bCs/>
          <w:sz w:val="26"/>
          <w:szCs w:val="26"/>
          <w:lang w:val="es-AR"/>
        </w:rPr>
      </w:pPr>
      <w:r w:rsidRPr="007D1D14">
        <w:rPr>
          <w:b/>
          <w:bCs/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4A827C" wp14:editId="41C45E3F">
                <wp:simplePos x="0" y="0"/>
                <wp:positionH relativeFrom="column">
                  <wp:posOffset>2377440</wp:posOffset>
                </wp:positionH>
                <wp:positionV relativeFrom="paragraph">
                  <wp:posOffset>6492240</wp:posOffset>
                </wp:positionV>
                <wp:extent cx="1623060" cy="701040"/>
                <wp:effectExtent l="0" t="0" r="15240" b="2286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010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7875" w14:textId="76B9C09B" w:rsidR="00F970A7" w:rsidRPr="00F51F66" w:rsidRDefault="00F970A7" w:rsidP="00F970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>Pedido de datos al servidor</w:t>
                            </w:r>
                            <w:r w:rsidR="00F74B2D">
                              <w:rPr>
                                <w:color w:val="000000" w:themeColor="text1"/>
                                <w:lang w:val="es-AR"/>
                              </w:rPr>
                              <w:t xml:space="preserve"> y actualización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A827C" id="Rectangle: Rounded Corners 33" o:spid="_x0000_s1026" style="position:absolute;margin-left:187.2pt;margin-top:511.2pt;width:127.8pt;height:5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" fillcolor="#fbe4d5 [661]" strokecolor="black [3213]" strokeweight="1pt">
                <v:stroke joinstyle="miter"/>
                <v:textbox>
                  <w:txbxContent>
                    <w:p w14:paraId="70247875" w14:textId="76B9C09B" w:rsidR="00F970A7" w:rsidRPr="00F51F66" w:rsidRDefault="00F970A7" w:rsidP="00F970A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AR"/>
                        </w:rPr>
                      </w:pPr>
                      <w:r>
                        <w:rPr>
                          <w:color w:val="000000" w:themeColor="text1"/>
                          <w:lang w:val="es-AR"/>
                        </w:rPr>
                        <w:t>Pedido de datos al servidor</w:t>
                      </w:r>
                      <w:r w:rsidR="00F74B2D">
                        <w:rPr>
                          <w:color w:val="000000" w:themeColor="text1"/>
                          <w:lang w:val="es-AR"/>
                        </w:rPr>
                        <w:t xml:space="preserve"> y actualización base de datos</w:t>
                      </w:r>
                    </w:p>
                  </w:txbxContent>
                </v:textbox>
              </v:roundrect>
            </w:pict>
          </mc:Fallback>
        </mc:AlternateContent>
      </w:r>
      <w:r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63ABB7" wp14:editId="6D7D189C">
                <wp:simplePos x="0" y="0"/>
                <wp:positionH relativeFrom="column">
                  <wp:posOffset>3794760</wp:posOffset>
                </wp:positionH>
                <wp:positionV relativeFrom="paragraph">
                  <wp:posOffset>6149340</wp:posOffset>
                </wp:positionV>
                <wp:extent cx="114300" cy="1744980"/>
                <wp:effectExtent l="628650" t="0" r="19050" b="10287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44980"/>
                        </a:xfrm>
                        <a:prstGeom prst="bentConnector3">
                          <a:avLst>
                            <a:gd name="adj1" fmla="val 63429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D05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98.8pt;margin-top:484.2pt;width:9pt;height:137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" adj="137007" strokecolor="black [3213]" strokeweight="1pt">
                <v:stroke endarrow="block"/>
              </v:shape>
            </w:pict>
          </mc:Fallback>
        </mc:AlternateContent>
      </w:r>
      <w:r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8033C2" wp14:editId="187ECB6D">
                <wp:simplePos x="0" y="0"/>
                <wp:positionH relativeFrom="column">
                  <wp:posOffset>3619500</wp:posOffset>
                </wp:positionH>
                <wp:positionV relativeFrom="paragraph">
                  <wp:posOffset>5707380</wp:posOffset>
                </wp:positionV>
                <wp:extent cx="373380" cy="274320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0168B" w14:textId="77777777" w:rsidR="00F970A7" w:rsidRPr="00205EC7" w:rsidRDefault="00F970A7" w:rsidP="00F970A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033C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285pt;margin-top:449.4pt;width:29.4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" fillcolor="white [3201]" stroked="f" strokeweight=".5pt">
                <v:textbox>
                  <w:txbxContent>
                    <w:p w14:paraId="7630168B" w14:textId="77777777" w:rsidR="00F970A7" w:rsidRPr="00205EC7" w:rsidRDefault="00F970A7" w:rsidP="00F970A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84BF1D9" wp14:editId="0D8BE899">
            <wp:simplePos x="0" y="0"/>
            <wp:positionH relativeFrom="column">
              <wp:posOffset>3848100</wp:posOffset>
            </wp:positionH>
            <wp:positionV relativeFrom="paragraph">
              <wp:posOffset>7254240</wp:posOffset>
            </wp:positionV>
            <wp:extent cx="2195830" cy="1127125"/>
            <wp:effectExtent l="0" t="0" r="0" b="0"/>
            <wp:wrapNone/>
            <wp:docPr id="30" name="Picture 3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t="3191" b="9516"/>
                    <a:stretch/>
                  </pic:blipFill>
                  <pic:spPr bwMode="auto">
                    <a:xfrm>
                      <a:off x="0" y="0"/>
                      <a:ext cx="2195830" cy="11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337110" wp14:editId="401F4863">
                <wp:simplePos x="0" y="0"/>
                <wp:positionH relativeFrom="column">
                  <wp:posOffset>4511040</wp:posOffset>
                </wp:positionH>
                <wp:positionV relativeFrom="paragraph">
                  <wp:posOffset>6827520</wp:posOffset>
                </wp:positionV>
                <wp:extent cx="373380" cy="274320"/>
                <wp:effectExtent l="0" t="0" r="762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23111" w14:textId="77777777" w:rsidR="00F970A7" w:rsidRPr="00205EC7" w:rsidRDefault="00F970A7" w:rsidP="00F970A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7110" id="Text Box 29" o:spid="_x0000_s1028" type="#_x0000_t202" style="position:absolute;margin-left:355.2pt;margin-top:537.6pt;width:29.4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" fillcolor="white [3201]" stroked="f" strokeweight=".5pt">
                <v:textbox>
                  <w:txbxContent>
                    <w:p w14:paraId="7CD23111" w14:textId="77777777" w:rsidR="00F970A7" w:rsidRPr="00205EC7" w:rsidRDefault="00F970A7" w:rsidP="00F970A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021920" wp14:editId="58732FE0">
                <wp:simplePos x="0" y="0"/>
                <wp:positionH relativeFrom="column">
                  <wp:posOffset>3916680</wp:posOffset>
                </wp:positionH>
                <wp:positionV relativeFrom="paragraph">
                  <wp:posOffset>5478780</wp:posOffset>
                </wp:positionV>
                <wp:extent cx="2038350" cy="1283970"/>
                <wp:effectExtent l="19050" t="19050" r="38100" b="3048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8397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E5E4" w14:textId="76933AFA" w:rsidR="00F970A7" w:rsidRPr="00F51F66" w:rsidRDefault="00F970A7" w:rsidP="00F970A7">
                            <w:pPr>
                              <w:jc w:val="center"/>
                              <w:rPr>
                                <w:color w:val="000000" w:themeColor="text1"/>
                                <w:lang w:val="es-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>¿</w:t>
                            </w: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>Hay datos de la acción para graficar</w:t>
                            </w: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219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9" type="#_x0000_t4" style="position:absolute;margin-left:308.4pt;margin-top:431.4pt;width:160.5pt;height:10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" fillcolor="#f7caac [1301]" strokecolor="black [3213]" strokeweight="1pt">
                <v:textbox>
                  <w:txbxContent>
                    <w:p w14:paraId="1E96E5E4" w14:textId="76933AFA" w:rsidR="00F970A7" w:rsidRPr="00F51F66" w:rsidRDefault="00F970A7" w:rsidP="00F970A7">
                      <w:pPr>
                        <w:jc w:val="center"/>
                        <w:rPr>
                          <w:color w:val="000000" w:themeColor="text1"/>
                          <w:lang w:val="es-AR"/>
                        </w:rPr>
                      </w:pPr>
                      <w:r>
                        <w:rPr>
                          <w:color w:val="000000" w:themeColor="text1"/>
                          <w:lang w:val="es-AR"/>
                        </w:rPr>
                        <w:t>¿</w:t>
                      </w:r>
                      <w:r>
                        <w:rPr>
                          <w:color w:val="000000" w:themeColor="text1"/>
                          <w:lang w:val="es-AR"/>
                        </w:rPr>
                        <w:t>Hay datos de la acción para graficar</w:t>
                      </w:r>
                      <w:r>
                        <w:rPr>
                          <w:color w:val="000000" w:themeColor="text1"/>
                          <w:lang w:val="es-AR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3675D" wp14:editId="2CE17B8B">
                <wp:simplePos x="0" y="0"/>
                <wp:positionH relativeFrom="column">
                  <wp:posOffset>4944745</wp:posOffset>
                </wp:positionH>
                <wp:positionV relativeFrom="paragraph">
                  <wp:posOffset>4968240</wp:posOffset>
                </wp:positionV>
                <wp:extent cx="0" cy="22860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39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89.35pt;margin-top:391.2pt;width:0;height:18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DE527FE" wp14:editId="4F9F527C">
                <wp:simplePos x="0" y="0"/>
                <wp:positionH relativeFrom="column">
                  <wp:posOffset>3337560</wp:posOffset>
                </wp:positionH>
                <wp:positionV relativeFrom="paragraph">
                  <wp:posOffset>1188720</wp:posOffset>
                </wp:positionV>
                <wp:extent cx="457200" cy="2026920"/>
                <wp:effectExtent l="361950" t="76200" r="19050" b="3048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026920"/>
                        </a:xfrm>
                        <a:prstGeom prst="bentConnector3">
                          <a:avLst>
                            <a:gd name="adj1" fmla="val 17581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414D" id="Connector: Elbow 7" o:spid="_x0000_s1026" type="#_x0000_t34" style="position:absolute;margin-left:262.8pt;margin-top:93.6pt;width:36pt;height:159.6pt;flip:x y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" adj="37975" strokecolor="black [3213]" strokeweight="1pt">
                <v:stroke endarrow="block"/>
              </v:shape>
            </w:pict>
          </mc:Fallback>
        </mc:AlternateContent>
      </w:r>
      <w:r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86054" wp14:editId="6EDCCA62">
                <wp:simplePos x="0" y="0"/>
                <wp:positionH relativeFrom="column">
                  <wp:posOffset>3794760</wp:posOffset>
                </wp:positionH>
                <wp:positionV relativeFrom="paragraph">
                  <wp:posOffset>3215640</wp:posOffset>
                </wp:positionV>
                <wp:extent cx="339090" cy="1196340"/>
                <wp:effectExtent l="0" t="0" r="60960" b="9906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1196340"/>
                        </a:xfrm>
                        <a:prstGeom prst="bentConnector3">
                          <a:avLst>
                            <a:gd name="adj1" fmla="val 81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C098" id="Connector: Elbow 3" o:spid="_x0000_s1026" type="#_x0000_t34" style="position:absolute;margin-left:298.8pt;margin-top:253.2pt;width:26.7pt;height:9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" adj="175" strokecolor="black [3213]" strokeweight="1pt">
                <v:stroke endarrow="block"/>
              </v:shape>
            </w:pict>
          </mc:Fallback>
        </mc:AlternateContent>
      </w:r>
      <w:r w:rsidR="00A323F3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A9376E" wp14:editId="19BAF381">
                <wp:simplePos x="0" y="0"/>
                <wp:positionH relativeFrom="column">
                  <wp:posOffset>4511040</wp:posOffset>
                </wp:positionH>
                <wp:positionV relativeFrom="paragraph">
                  <wp:posOffset>3566160</wp:posOffset>
                </wp:positionV>
                <wp:extent cx="914400" cy="243840"/>
                <wp:effectExtent l="0" t="0" r="2095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247C8" w14:textId="655A8349" w:rsidR="003F658A" w:rsidRPr="00F51F66" w:rsidRDefault="003F658A" w:rsidP="003F658A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1. Resumen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376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5.2pt;margin-top:280.8pt;width:1in;height:19.2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" fillcolor="white [3201]" strokeweight=".5pt">
                <v:textbox>
                  <w:txbxContent>
                    <w:p w14:paraId="49F247C8" w14:textId="655A8349" w:rsidR="003F658A" w:rsidRPr="00F51F66" w:rsidRDefault="003F658A" w:rsidP="003F658A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1. Resumen</w:t>
                      </w:r>
                    </w:p>
                  </w:txbxContent>
                </v:textbox>
              </v:shape>
            </w:pict>
          </mc:Fallback>
        </mc:AlternateContent>
      </w:r>
      <w:r w:rsidR="00A323F3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FAB40D" wp14:editId="33C14870">
                <wp:simplePos x="0" y="0"/>
                <wp:positionH relativeFrom="column">
                  <wp:posOffset>4959985</wp:posOffset>
                </wp:positionH>
                <wp:positionV relativeFrom="paragraph">
                  <wp:posOffset>3436620</wp:posOffset>
                </wp:positionV>
                <wp:extent cx="0" cy="43815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AE9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90.55pt;margin-top:270.6pt;width:0;height:34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" strokecolor="black [3213]" strokeweight="1pt">
                <v:stroke endarrow="block" joinstyle="miter"/>
              </v:shape>
            </w:pict>
          </mc:Fallback>
        </mc:AlternateContent>
      </w:r>
      <w:r w:rsidR="00A323F3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6A102" wp14:editId="59CDADD6">
                <wp:simplePos x="0" y="0"/>
                <wp:positionH relativeFrom="column">
                  <wp:posOffset>655320</wp:posOffset>
                </wp:positionH>
                <wp:positionV relativeFrom="paragraph">
                  <wp:posOffset>5086350</wp:posOffset>
                </wp:positionV>
                <wp:extent cx="0" cy="293370"/>
                <wp:effectExtent l="76200" t="38100" r="57150" b="114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5AA3F" id="Straight Arrow Connector 14" o:spid="_x0000_s1026" type="#_x0000_t32" style="position:absolute;margin-left:51.6pt;margin-top:400.5pt;width:0;height:23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" strokecolor="black [3213]" strokeweight="1pt">
                <v:stroke endarrow="block" joinstyle="miter"/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30AFD5" wp14:editId="3B59C4CA">
                <wp:simplePos x="0" y="0"/>
                <wp:positionH relativeFrom="column">
                  <wp:posOffset>1474470</wp:posOffset>
                </wp:positionH>
                <wp:positionV relativeFrom="paragraph">
                  <wp:posOffset>2385060</wp:posOffset>
                </wp:positionV>
                <wp:extent cx="255270" cy="457200"/>
                <wp:effectExtent l="285750" t="76200" r="11430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" cy="457200"/>
                        </a:xfrm>
                        <a:prstGeom prst="bentConnector3">
                          <a:avLst>
                            <a:gd name="adj1" fmla="val 20762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0C7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116.1pt;margin-top:187.8pt;width:20.1pt;height:3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" adj="44847" strokecolor="black [3213]" strokeweight="1pt">
                <v:stroke endarrow="block"/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00F221" wp14:editId="095FCD75">
                <wp:simplePos x="0" y="0"/>
                <wp:positionH relativeFrom="column">
                  <wp:posOffset>1729740</wp:posOffset>
                </wp:positionH>
                <wp:positionV relativeFrom="paragraph">
                  <wp:posOffset>2621280</wp:posOffset>
                </wp:positionV>
                <wp:extent cx="1729740" cy="500380"/>
                <wp:effectExtent l="0" t="0" r="22860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00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BAA62" w14:textId="761910E1" w:rsidR="00FB4219" w:rsidRPr="00F51F66" w:rsidRDefault="00FB4219" w:rsidP="00FB42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>Validación de acción en Base y en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0F221" id="Rectangle: Rounded Corners 24" o:spid="_x0000_s1027" style="position:absolute;margin-left:136.2pt;margin-top:206.4pt;width:136.2pt;height:3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" fillcolor="#fbe4d5 [661]" strokecolor="black [3213]" strokeweight="1pt">
                <v:stroke joinstyle="miter"/>
                <v:textbox>
                  <w:txbxContent>
                    <w:p w14:paraId="3E7BAA62" w14:textId="761910E1" w:rsidR="00FB4219" w:rsidRPr="00F51F66" w:rsidRDefault="00FB4219" w:rsidP="00FB42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AR"/>
                        </w:rPr>
                      </w:pPr>
                      <w:r>
                        <w:rPr>
                          <w:color w:val="000000" w:themeColor="text1"/>
                          <w:lang w:val="es-AR"/>
                        </w:rPr>
                        <w:t>Validación de acción en Base y en servidor</w:t>
                      </w:r>
                    </w:p>
                  </w:txbxContent>
                </v:textbox>
              </v:roundrect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149EB" wp14:editId="2A1BD8FB">
                <wp:simplePos x="0" y="0"/>
                <wp:positionH relativeFrom="column">
                  <wp:posOffset>1474470</wp:posOffset>
                </wp:positionH>
                <wp:positionV relativeFrom="paragraph">
                  <wp:posOffset>3566160</wp:posOffset>
                </wp:positionV>
                <wp:extent cx="224790" cy="495300"/>
                <wp:effectExtent l="247650" t="76200" r="22860" b="190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" cy="495300"/>
                        </a:xfrm>
                        <a:prstGeom prst="bentConnector3">
                          <a:avLst>
                            <a:gd name="adj1" fmla="val 20762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A30D" id="Connector: Elbow 27" o:spid="_x0000_s1026" type="#_x0000_t34" style="position:absolute;margin-left:116.1pt;margin-top:280.8pt;width:17.7pt;height:3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" adj="44847" strokecolor="black [3213]" strokeweight="1pt">
                <v:stroke endarrow="block"/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C936C" wp14:editId="6F625320">
                <wp:simplePos x="0" y="0"/>
                <wp:positionH relativeFrom="column">
                  <wp:posOffset>1470660</wp:posOffset>
                </wp:positionH>
                <wp:positionV relativeFrom="paragraph">
                  <wp:posOffset>3390900</wp:posOffset>
                </wp:positionV>
                <wp:extent cx="2148840" cy="365760"/>
                <wp:effectExtent l="0" t="0" r="2286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3657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56636" w14:textId="5891FCA4" w:rsidR="00205EC7" w:rsidRPr="00F51F66" w:rsidRDefault="00205EC7" w:rsidP="00205EC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AR"/>
                              </w:rPr>
                            </w:pPr>
                            <w:r w:rsidRPr="00F51F66">
                              <w:rPr>
                                <w:color w:val="000000" w:themeColor="text1"/>
                                <w:lang w:val="es-AR"/>
                              </w:rPr>
                              <w:t xml:space="preserve">Ingreso de </w:t>
                            </w: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>Fechas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C936C" id="Rectangle: Rounded Corners 8" o:spid="_x0000_s1028" style="position:absolute;margin-left:115.8pt;margin-top:267pt;width:169.2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" fillcolor="#cfcdcd [2894]" strokecolor="black [3213]" strokeweight="1pt">
                <v:stroke joinstyle="miter"/>
                <v:textbox>
                  <w:txbxContent>
                    <w:p w14:paraId="3CF56636" w14:textId="5891FCA4" w:rsidR="00205EC7" w:rsidRPr="00F51F66" w:rsidRDefault="00205EC7" w:rsidP="00205EC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AR"/>
                        </w:rPr>
                      </w:pPr>
                      <w:r w:rsidRPr="00F51F66">
                        <w:rPr>
                          <w:color w:val="000000" w:themeColor="text1"/>
                          <w:lang w:val="es-AR"/>
                        </w:rPr>
                        <w:t xml:space="preserve">Ingreso de </w:t>
                      </w:r>
                      <w:r>
                        <w:rPr>
                          <w:color w:val="000000" w:themeColor="text1"/>
                          <w:lang w:val="es-AR"/>
                        </w:rPr>
                        <w:t>Fechas</w:t>
                      </w:r>
                    </w:p>
                  </w:txbxContent>
                </v:textbox>
              </v:roundrect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98620" wp14:editId="2CE1D983">
                <wp:simplePos x="0" y="0"/>
                <wp:positionH relativeFrom="column">
                  <wp:posOffset>1470660</wp:posOffset>
                </wp:positionH>
                <wp:positionV relativeFrom="paragraph">
                  <wp:posOffset>2202180</wp:posOffset>
                </wp:positionV>
                <wp:extent cx="2148840" cy="365760"/>
                <wp:effectExtent l="0" t="0" r="2286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3657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5D91B" w14:textId="6CDE5618" w:rsidR="00F51F66" w:rsidRPr="00F51F66" w:rsidRDefault="00F51F66" w:rsidP="00F51F6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AR"/>
                              </w:rPr>
                            </w:pPr>
                            <w:r w:rsidRPr="00F51F66">
                              <w:rPr>
                                <w:color w:val="000000" w:themeColor="text1"/>
                                <w:lang w:val="es-AR"/>
                              </w:rPr>
                              <w:t>Ingreso de 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98620" id="Rectangle: Rounded Corners 6" o:spid="_x0000_s1029" style="position:absolute;margin-left:115.8pt;margin-top:173.4pt;width:169.2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" fillcolor="#cfcdcd [2894]" strokecolor="black [3213]" strokeweight="1pt">
                <v:stroke joinstyle="miter"/>
                <v:textbox>
                  <w:txbxContent>
                    <w:p w14:paraId="5B45D91B" w14:textId="6CDE5618" w:rsidR="00F51F66" w:rsidRPr="00F51F66" w:rsidRDefault="00F51F66" w:rsidP="00F51F6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AR"/>
                        </w:rPr>
                      </w:pPr>
                      <w:r w:rsidRPr="00F51F66">
                        <w:rPr>
                          <w:color w:val="000000" w:themeColor="text1"/>
                          <w:lang w:val="es-AR"/>
                        </w:rPr>
                        <w:t>Ingreso de Acción</w:t>
                      </w:r>
                    </w:p>
                  </w:txbxContent>
                </v:textbox>
              </v:roundrect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E43B75" wp14:editId="567DA2F8">
                <wp:simplePos x="0" y="0"/>
                <wp:positionH relativeFrom="column">
                  <wp:posOffset>1696085</wp:posOffset>
                </wp:positionH>
                <wp:positionV relativeFrom="paragraph">
                  <wp:posOffset>3802380</wp:posOffset>
                </wp:positionV>
                <wp:extent cx="1729740" cy="500380"/>
                <wp:effectExtent l="0" t="0" r="22860" b="1397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00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C3EDC" w14:textId="48FC2D8B" w:rsidR="007D1D14" w:rsidRPr="00F51F66" w:rsidRDefault="007D1D14" w:rsidP="007D1D1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>Validación de formato y rango de fechas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43B75" id="Rectangle: Rounded Corners 26" o:spid="_x0000_s1030" style="position:absolute;margin-left:133.55pt;margin-top:299.4pt;width:136.2pt;height:3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" fillcolor="#fbe4d5 [661]" strokecolor="black [3213]" strokeweight="1pt">
                <v:stroke joinstyle="miter"/>
                <v:textbox>
                  <w:txbxContent>
                    <w:p w14:paraId="7BEC3EDC" w14:textId="48FC2D8B" w:rsidR="007D1D14" w:rsidRPr="00F51F66" w:rsidRDefault="007D1D14" w:rsidP="007D1D1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AR"/>
                        </w:rPr>
                      </w:pPr>
                      <w:r>
                        <w:rPr>
                          <w:color w:val="000000" w:themeColor="text1"/>
                          <w:lang w:val="es-AR"/>
                        </w:rPr>
                        <w:t xml:space="preserve">Validación de </w:t>
                      </w:r>
                      <w:r>
                        <w:rPr>
                          <w:color w:val="000000" w:themeColor="text1"/>
                          <w:lang w:val="es-AR"/>
                        </w:rPr>
                        <w:t>formato y rango de fechas</w:t>
                      </w:r>
                    </w:p>
                  </w:txbxContent>
                </v:textbox>
              </v:roundrect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6D5D0" wp14:editId="17C40843">
                <wp:simplePos x="0" y="0"/>
                <wp:positionH relativeFrom="column">
                  <wp:posOffset>3992880</wp:posOffset>
                </wp:positionH>
                <wp:positionV relativeFrom="paragraph">
                  <wp:posOffset>2141220</wp:posOffset>
                </wp:positionV>
                <wp:extent cx="1901190" cy="1295400"/>
                <wp:effectExtent l="0" t="0" r="2286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129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56770" w14:textId="5320110F" w:rsidR="003F658A" w:rsidRPr="00F51F66" w:rsidRDefault="003F658A" w:rsidP="003F658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D5D0" id="Text Box 22" o:spid="_x0000_s1031" type="#_x0000_t202" style="position:absolute;margin-left:314.4pt;margin-top:168.6pt;width:149.7pt;height:10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" fillcolor="#deeaf6 [660]" strokeweight=".5pt">
                <v:textbox>
                  <w:txbxContent>
                    <w:p w14:paraId="1E656770" w14:textId="5320110F" w:rsidR="003F658A" w:rsidRPr="00F51F66" w:rsidRDefault="003F658A" w:rsidP="003F658A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D14" w:rsidRPr="007D1D14">
        <w:rPr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4347CAF3" wp14:editId="3C0E9DAF">
            <wp:simplePos x="0" y="0"/>
            <wp:positionH relativeFrom="column">
              <wp:posOffset>4076700</wp:posOffset>
            </wp:positionH>
            <wp:positionV relativeFrom="paragraph">
              <wp:posOffset>2225040</wp:posOffset>
            </wp:positionV>
            <wp:extent cx="1752600" cy="1178560"/>
            <wp:effectExtent l="0" t="0" r="0" b="2540"/>
            <wp:wrapNone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2677" r="72180" b="10200"/>
                    <a:stretch/>
                  </pic:blipFill>
                  <pic:spPr bwMode="auto">
                    <a:xfrm>
                      <a:off x="0" y="0"/>
                      <a:ext cx="1752600" cy="117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7AAABF" wp14:editId="1803FB1C">
                <wp:simplePos x="0" y="0"/>
                <wp:positionH relativeFrom="column">
                  <wp:posOffset>4608830</wp:posOffset>
                </wp:positionH>
                <wp:positionV relativeFrom="paragraph">
                  <wp:posOffset>5055870</wp:posOffset>
                </wp:positionV>
                <wp:extent cx="914400" cy="243840"/>
                <wp:effectExtent l="0" t="0" r="2349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2A33F" w14:textId="335E115A" w:rsidR="003F658A" w:rsidRPr="00F51F66" w:rsidRDefault="003F658A" w:rsidP="003F658A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2. Grafico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AABF" id="Text Box 19" o:spid="_x0000_s1036" type="#_x0000_t202" style="position:absolute;margin-left:362.9pt;margin-top:398.1pt;width:1in;height:19.2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" fillcolor="white [3201]" strokeweight=".5pt">
                <v:textbox>
                  <w:txbxContent>
                    <w:p w14:paraId="7722A33F" w14:textId="335E115A" w:rsidR="003F658A" w:rsidRPr="00F51F66" w:rsidRDefault="003F658A" w:rsidP="003F658A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2. Grafico</w:t>
                      </w:r>
                    </w:p>
                  </w:txbxContent>
                </v:textbox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9692C2" wp14:editId="6F0DDD7D">
                <wp:simplePos x="0" y="0"/>
                <wp:positionH relativeFrom="column">
                  <wp:posOffset>4133850</wp:posOffset>
                </wp:positionH>
                <wp:positionV relativeFrom="paragraph">
                  <wp:posOffset>3874770</wp:posOffset>
                </wp:positionV>
                <wp:extent cx="1607820" cy="1082040"/>
                <wp:effectExtent l="19050" t="19050" r="30480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8204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E223C" w14:textId="77777777" w:rsidR="003F658A" w:rsidRPr="00F51F66" w:rsidRDefault="003F658A" w:rsidP="003F658A">
                            <w:pPr>
                              <w:jc w:val="center"/>
                              <w:rPr>
                                <w:color w:val="000000" w:themeColor="text1"/>
                                <w:lang w:val="es-AR"/>
                              </w:rPr>
                            </w:pPr>
                            <w:r w:rsidRPr="00F51F66">
                              <w:rPr>
                                <w:color w:val="000000" w:themeColor="text1"/>
                                <w:lang w:val="es-AR"/>
                              </w:rPr>
                              <w:t>Selección de opción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692C2" id="Diamond 17" o:spid="_x0000_s1037" type="#_x0000_t4" style="position:absolute;margin-left:325.5pt;margin-top:305.1pt;width:126.6pt;height:8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" fillcolor="#cfcdcd [2894]" strokecolor="black [3213]" strokeweight="1pt">
                <v:textbox>
                  <w:txbxContent>
                    <w:p w14:paraId="7B9E223C" w14:textId="77777777" w:rsidR="003F658A" w:rsidRPr="00F51F66" w:rsidRDefault="003F658A" w:rsidP="003F658A">
                      <w:pPr>
                        <w:jc w:val="center"/>
                        <w:rPr>
                          <w:color w:val="000000" w:themeColor="text1"/>
                          <w:lang w:val="es-AR"/>
                        </w:rPr>
                      </w:pPr>
                      <w:r w:rsidRPr="00F51F66">
                        <w:rPr>
                          <w:color w:val="000000" w:themeColor="text1"/>
                          <w:lang w:val="es-AR"/>
                        </w:rPr>
                        <w:t>Selección de opción</w:t>
                      </w:r>
                    </w:p>
                  </w:txbxContent>
                </v:textbox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9EC77" wp14:editId="3FA04CBC">
                <wp:simplePos x="0" y="0"/>
                <wp:positionH relativeFrom="column">
                  <wp:posOffset>655320</wp:posOffset>
                </wp:positionH>
                <wp:positionV relativeFrom="paragraph">
                  <wp:posOffset>6591300</wp:posOffset>
                </wp:positionV>
                <wp:extent cx="0" cy="331470"/>
                <wp:effectExtent l="76200" t="0" r="7620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D4609" id="Straight Arrow Connector 16" o:spid="_x0000_s1026" type="#_x0000_t32" style="position:absolute;margin-left:51.6pt;margin-top:519pt;width:0;height:2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" strokecolor="black [3213]" strokeweight="1pt">
                <v:stroke endarrow="block" joinstyle="miter"/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45DF36" wp14:editId="2FB14B3E">
                <wp:simplePos x="0" y="0"/>
                <wp:positionH relativeFrom="column">
                  <wp:posOffset>175260</wp:posOffset>
                </wp:positionH>
                <wp:positionV relativeFrom="paragraph">
                  <wp:posOffset>5067300</wp:posOffset>
                </wp:positionV>
                <wp:extent cx="373380" cy="27432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EE7D18" w14:textId="662907B0" w:rsidR="00205EC7" w:rsidRPr="00205EC7" w:rsidRDefault="00205EC7" w:rsidP="00205EC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DF36" id="Text Box 13" o:spid="_x0000_s1034" type="#_x0000_t202" style="position:absolute;margin-left:13.8pt;margin-top:399pt;width:29.4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" fillcolor="white [3201]" stroked="f" strokeweight=".5pt">
                <v:textbox>
                  <w:txbxContent>
                    <w:p w14:paraId="1DEE7D18" w14:textId="662907B0" w:rsidR="00205EC7" w:rsidRPr="00205EC7" w:rsidRDefault="00205EC7" w:rsidP="00205EC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65E5B" wp14:editId="452ECE68">
                <wp:simplePos x="0" y="0"/>
                <wp:positionH relativeFrom="column">
                  <wp:posOffset>236220</wp:posOffset>
                </wp:positionH>
                <wp:positionV relativeFrom="paragraph">
                  <wp:posOffset>6637020</wp:posOffset>
                </wp:positionV>
                <wp:extent cx="373380" cy="274320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0771A" w14:textId="024F6C39" w:rsidR="00205EC7" w:rsidRPr="00205EC7" w:rsidRDefault="00205EC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5E5B" id="Text Box 12" o:spid="_x0000_s1035" type="#_x0000_t202" style="position:absolute;margin-left:18.6pt;margin-top:522.6pt;width:29.4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" fillcolor="white [3201]" stroked="f" strokeweight=".5pt">
                <v:textbox>
                  <w:txbxContent>
                    <w:p w14:paraId="2980771A" w14:textId="024F6C39" w:rsidR="00205EC7" w:rsidRPr="00205EC7" w:rsidRDefault="00205EC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540EE" wp14:editId="5F366789">
                <wp:simplePos x="0" y="0"/>
                <wp:positionH relativeFrom="column">
                  <wp:posOffset>22860</wp:posOffset>
                </wp:positionH>
                <wp:positionV relativeFrom="paragraph">
                  <wp:posOffset>4594860</wp:posOffset>
                </wp:positionV>
                <wp:extent cx="1250315" cy="411480"/>
                <wp:effectExtent l="0" t="0" r="2603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41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3BAA3" w14:textId="4D125046" w:rsidR="00205EC7" w:rsidRPr="00F51F66" w:rsidRDefault="00205EC7" w:rsidP="00205EC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Datos ya existentes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40EE" id="Text Box 9" o:spid="_x0000_s1036" type="#_x0000_t202" style="position:absolute;margin-left:1.8pt;margin-top:361.8pt;width:98.45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" fillcolor="#deeaf6 [660]" strokeweight=".5pt">
                <v:textbox>
                  <w:txbxContent>
                    <w:p w14:paraId="3273BAA3" w14:textId="4D125046" w:rsidR="00205EC7" w:rsidRPr="00F51F66" w:rsidRDefault="00205EC7" w:rsidP="00205EC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Datos ya existentes</w:t>
                      </w:r>
                    </w:p>
                  </w:txbxContent>
                </v:textbox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2B36C" wp14:editId="1F537183">
                <wp:simplePos x="0" y="0"/>
                <wp:positionH relativeFrom="column">
                  <wp:posOffset>22860</wp:posOffset>
                </wp:positionH>
                <wp:positionV relativeFrom="paragraph">
                  <wp:posOffset>7018020</wp:posOffset>
                </wp:positionV>
                <wp:extent cx="914400" cy="426720"/>
                <wp:effectExtent l="0" t="0" r="2603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096F8" w14:textId="662022DD" w:rsidR="00205EC7" w:rsidRDefault="00205EC7" w:rsidP="00205EC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Datos actualizados</w:t>
                            </w:r>
                          </w:p>
                          <w:p w14:paraId="2BD3D79D" w14:textId="14F24368" w:rsidR="00205EC7" w:rsidRPr="00F51F66" w:rsidRDefault="00205EC7" w:rsidP="00205EC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correctamente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B36C" id="Text Box 10" o:spid="_x0000_s1037" type="#_x0000_t202" style="position:absolute;margin-left:1.8pt;margin-top:552.6pt;width:1in;height:33.6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" fillcolor="#deeaf6 [660]" strokeweight=".5pt">
                <v:textbox>
                  <w:txbxContent>
                    <w:p w14:paraId="2D1096F8" w14:textId="662022DD" w:rsidR="00205EC7" w:rsidRDefault="00205EC7" w:rsidP="00205EC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Datos </w:t>
                      </w:r>
                      <w:r>
                        <w:rPr>
                          <w:lang w:val="es-AR"/>
                        </w:rPr>
                        <w:t>actualizados</w:t>
                      </w:r>
                    </w:p>
                    <w:p w14:paraId="2BD3D79D" w14:textId="14F24368" w:rsidR="00205EC7" w:rsidRPr="00F51F66" w:rsidRDefault="00205EC7" w:rsidP="00205EC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correctamente</w:t>
                      </w:r>
                    </w:p>
                  </w:txbxContent>
                </v:textbox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2524D" wp14:editId="469A0F8D">
                <wp:simplePos x="0" y="0"/>
                <wp:positionH relativeFrom="column">
                  <wp:posOffset>1725295</wp:posOffset>
                </wp:positionH>
                <wp:positionV relativeFrom="paragraph">
                  <wp:posOffset>1188720</wp:posOffset>
                </wp:positionV>
                <wp:extent cx="45085" cy="4792980"/>
                <wp:effectExtent l="38100" t="0" r="354965" b="10287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92980"/>
                        </a:xfrm>
                        <a:prstGeom prst="bentConnector3">
                          <a:avLst>
                            <a:gd name="adj1" fmla="val 84095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51875" id="Connector: Elbow 2" o:spid="_x0000_s1026" type="#_x0000_t34" style="position:absolute;margin-left:135.85pt;margin-top:93.6pt;width:3.55pt;height:37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" adj="181647" strokecolor="black [3213]" strokeweight="1pt">
                <v:stroke endarrow="block"/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AA7D9" wp14:editId="16DD65E0">
                <wp:simplePos x="0" y="0"/>
                <wp:positionH relativeFrom="column">
                  <wp:posOffset>-419100</wp:posOffset>
                </wp:positionH>
                <wp:positionV relativeFrom="paragraph">
                  <wp:posOffset>5394960</wp:posOffset>
                </wp:positionV>
                <wp:extent cx="2145030" cy="1181100"/>
                <wp:effectExtent l="19050" t="19050" r="4572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11811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E1B2E" w14:textId="7E99532E" w:rsidR="00205EC7" w:rsidRPr="00F51F66" w:rsidRDefault="00205EC7" w:rsidP="00205EC7">
                            <w:pPr>
                              <w:jc w:val="center"/>
                              <w:rPr>
                                <w:color w:val="000000" w:themeColor="text1"/>
                                <w:lang w:val="es-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>¿Hubo ingreso de datos a la base de datos?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A7D9" id="Diamond 11" o:spid="_x0000_s1038" type="#_x0000_t4" style="position:absolute;margin-left:-33pt;margin-top:424.8pt;width:168.9pt;height:9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" fillcolor="#f7caac [1301]" strokecolor="black [3213]" strokeweight="1pt">
                <v:textbox>
                  <w:txbxContent>
                    <w:p w14:paraId="4DDE1B2E" w14:textId="7E99532E" w:rsidR="00205EC7" w:rsidRPr="00F51F66" w:rsidRDefault="00205EC7" w:rsidP="00205EC7">
                      <w:pPr>
                        <w:jc w:val="center"/>
                        <w:rPr>
                          <w:color w:val="000000" w:themeColor="text1"/>
                          <w:lang w:val="es-AR"/>
                        </w:rPr>
                      </w:pPr>
                      <w:r>
                        <w:rPr>
                          <w:color w:val="000000" w:themeColor="text1"/>
                          <w:lang w:val="es-AR"/>
                        </w:rPr>
                        <w:t>¿Hubo ingreso de datos a la base de datos?</w:t>
                      </w:r>
                    </w:p>
                  </w:txbxContent>
                </v:textbox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E2A37" wp14:editId="488E519A">
                <wp:simplePos x="0" y="0"/>
                <wp:positionH relativeFrom="column">
                  <wp:posOffset>3535680</wp:posOffset>
                </wp:positionH>
                <wp:positionV relativeFrom="paragraph">
                  <wp:posOffset>1402080</wp:posOffset>
                </wp:positionV>
                <wp:extent cx="914400" cy="243840"/>
                <wp:effectExtent l="0" t="0" r="2095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7ABCA" w14:textId="19094D74" w:rsidR="00F51F66" w:rsidRPr="00F51F66" w:rsidRDefault="00F51F6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2. Visualización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2A37" id="Text Box 4" o:spid="_x0000_s1039" type="#_x0000_t202" style="position:absolute;margin-left:278.4pt;margin-top:110.4pt;width:1in;height:19.2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" fillcolor="white [3201]" strokeweight=".5pt">
                <v:textbox>
                  <w:txbxContent>
                    <w:p w14:paraId="3B17ABCA" w14:textId="19094D74" w:rsidR="00F51F66" w:rsidRPr="00F51F66" w:rsidRDefault="00F51F6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2. Visualización de datos</w:t>
                      </w:r>
                    </w:p>
                  </w:txbxContent>
                </v:textbox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8FF4A" wp14:editId="769EE399">
                <wp:simplePos x="0" y="0"/>
                <wp:positionH relativeFrom="column">
                  <wp:posOffset>-60960</wp:posOffset>
                </wp:positionH>
                <wp:positionV relativeFrom="paragraph">
                  <wp:posOffset>1402080</wp:posOffset>
                </wp:positionV>
                <wp:extent cx="914400" cy="2438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CCCA1" w14:textId="5A052E42" w:rsidR="00F51F66" w:rsidRPr="00F51F66" w:rsidRDefault="00F51F66" w:rsidP="00F51F6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1. Actualización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FF4A" id="Text Box 5" o:spid="_x0000_s1040" type="#_x0000_t202" style="position:absolute;margin-left:-4.8pt;margin-top:110.4pt;width:1in;height:19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" fillcolor="white [3201]" strokeweight=".5pt">
                <v:textbox>
                  <w:txbxContent>
                    <w:p w14:paraId="133CCCA1" w14:textId="5A052E42" w:rsidR="00F51F66" w:rsidRPr="00F51F66" w:rsidRDefault="00F51F66" w:rsidP="00F51F6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1. Actualización</w:t>
                      </w:r>
                      <w:r>
                        <w:rPr>
                          <w:lang w:val="es-AR"/>
                        </w:rPr>
                        <w:t xml:space="preserve"> de datos</w:t>
                      </w:r>
                    </w:p>
                  </w:txbxContent>
                </v:textbox>
              </v:shape>
            </w:pict>
          </mc:Fallback>
        </mc:AlternateContent>
      </w:r>
      <w:r w:rsidR="007D1D14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5F6318" wp14:editId="4BB133B7">
                <wp:simplePos x="0" y="0"/>
                <wp:positionH relativeFrom="column">
                  <wp:posOffset>1722120</wp:posOffset>
                </wp:positionH>
                <wp:positionV relativeFrom="paragraph">
                  <wp:posOffset>640080</wp:posOffset>
                </wp:positionV>
                <wp:extent cx="1607820" cy="1082040"/>
                <wp:effectExtent l="19050" t="19050" r="30480" b="4191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8204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E142D" w14:textId="66CE924E" w:rsidR="00591DDB" w:rsidRPr="00F51F66" w:rsidRDefault="00591DDB" w:rsidP="00591DDB">
                            <w:pPr>
                              <w:jc w:val="center"/>
                              <w:rPr>
                                <w:color w:val="000000" w:themeColor="text1"/>
                                <w:lang w:val="es-AR"/>
                              </w:rPr>
                            </w:pPr>
                            <w:r w:rsidRPr="00F51F66">
                              <w:rPr>
                                <w:color w:val="000000" w:themeColor="text1"/>
                                <w:lang w:val="es-AR"/>
                              </w:rPr>
                              <w:t>Selección de opción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F6318" id="Diamond 1" o:spid="_x0000_s1041" type="#_x0000_t4" style="position:absolute;margin-left:135.6pt;margin-top:50.4pt;width:126.6pt;height:8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" fillcolor="#cfcdcd [2894]" strokecolor="black [3213]" strokeweight="1pt">
                <v:textbox>
                  <w:txbxContent>
                    <w:p w14:paraId="2AFE142D" w14:textId="66CE924E" w:rsidR="00591DDB" w:rsidRPr="00F51F66" w:rsidRDefault="00591DDB" w:rsidP="00591DDB">
                      <w:pPr>
                        <w:jc w:val="center"/>
                        <w:rPr>
                          <w:color w:val="000000" w:themeColor="text1"/>
                          <w:lang w:val="es-AR"/>
                        </w:rPr>
                      </w:pPr>
                      <w:r w:rsidRPr="00F51F66">
                        <w:rPr>
                          <w:color w:val="000000" w:themeColor="text1"/>
                          <w:lang w:val="es-AR"/>
                        </w:rPr>
                        <w:t>Selección de opción</w:t>
                      </w:r>
                    </w:p>
                  </w:txbxContent>
                </v:textbox>
              </v:shape>
            </w:pict>
          </mc:Fallback>
        </mc:AlternateContent>
      </w:r>
      <w:r w:rsidR="003F658A" w:rsidRPr="007D1D14"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00E3EF" wp14:editId="37E1B2A6">
                <wp:simplePos x="0" y="0"/>
                <wp:positionH relativeFrom="column">
                  <wp:posOffset>4945380</wp:posOffset>
                </wp:positionH>
                <wp:positionV relativeFrom="paragraph">
                  <wp:posOffset>2354580</wp:posOffset>
                </wp:positionV>
                <wp:extent cx="0" cy="540000"/>
                <wp:effectExtent l="76200" t="38100" r="5715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5CA9" id="Straight Arrow Connector 20" o:spid="_x0000_s1026" type="#_x0000_t32" style="position:absolute;margin-left:389.4pt;margin-top:185.4pt;width:0;height:42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" strokecolor="black [3213]" strokeweight="1pt">
                <v:stroke endarrow="block" joinstyle="miter"/>
              </v:shape>
            </w:pict>
          </mc:Fallback>
        </mc:AlternateContent>
      </w:r>
      <w:r w:rsidR="007D1D14" w:rsidRPr="007D1D14">
        <w:rPr>
          <w:b/>
          <w:bCs/>
          <w:lang w:val="es-AR"/>
        </w:rPr>
        <w:t>Cuadro Sinóptico</w:t>
      </w:r>
      <w:r w:rsidR="00591DDB" w:rsidRPr="007D1D14">
        <w:rPr>
          <w:b/>
          <w:bCs/>
          <w:lang w:val="es-AR"/>
        </w:rPr>
        <w:br w:type="page"/>
      </w:r>
    </w:p>
    <w:p w14:paraId="5A40FEC6" w14:textId="25008660" w:rsidR="002B7452" w:rsidRPr="007D1D14" w:rsidRDefault="002B7452" w:rsidP="007D1D14">
      <w:pPr>
        <w:pStyle w:val="Heading1"/>
        <w:rPr>
          <w:b/>
          <w:bCs/>
          <w:lang w:val="es-AR"/>
        </w:rPr>
      </w:pPr>
      <w:r w:rsidRPr="007D1D14">
        <w:rPr>
          <w:b/>
          <w:bCs/>
          <w:lang w:val="es-AR"/>
        </w:rPr>
        <w:lastRenderedPageBreak/>
        <w:t>Archivos “.PY”</w:t>
      </w:r>
    </w:p>
    <w:p w14:paraId="7922AA02" w14:textId="41E10856" w:rsidR="00BE3F63" w:rsidRDefault="002B7452" w:rsidP="002B7452">
      <w:pPr>
        <w:rPr>
          <w:lang w:val="es-AR"/>
        </w:rPr>
      </w:pPr>
      <w:r>
        <w:rPr>
          <w:lang w:val="es-AR"/>
        </w:rPr>
        <w:t>Se realizaron 5 archivos en total divididos en las siguientes funciones:</w:t>
      </w:r>
    </w:p>
    <w:p w14:paraId="264E030F" w14:textId="6EAA4A8B" w:rsidR="002B7452" w:rsidRPr="002B7452" w:rsidRDefault="002B7452" w:rsidP="002B7452">
      <w:pPr>
        <w:pStyle w:val="ListParagraph"/>
        <w:numPr>
          <w:ilvl w:val="0"/>
          <w:numId w:val="24"/>
        </w:numPr>
        <w:rPr>
          <w:lang w:val="es-AR"/>
        </w:rPr>
      </w:pPr>
      <w:r w:rsidRPr="002B7452">
        <w:rPr>
          <w:b/>
          <w:bCs/>
          <w:highlight w:val="yellow"/>
          <w:lang w:val="es-AR"/>
        </w:rPr>
        <w:t>MAIN</w:t>
      </w:r>
      <w:r w:rsidRPr="002B7452">
        <w:rPr>
          <w:lang w:val="es-AR"/>
        </w:rPr>
        <w:t>: Principal</w:t>
      </w:r>
    </w:p>
    <w:p w14:paraId="15FAB14E" w14:textId="0B820C65" w:rsidR="002B7452" w:rsidRDefault="002B7452" w:rsidP="002B7452">
      <w:pPr>
        <w:pStyle w:val="ListParagraph"/>
        <w:numPr>
          <w:ilvl w:val="0"/>
          <w:numId w:val="24"/>
        </w:numPr>
        <w:rPr>
          <w:lang w:val="es-AR"/>
        </w:rPr>
      </w:pPr>
      <w:r w:rsidRPr="002B7452">
        <w:rPr>
          <w:b/>
          <w:bCs/>
          <w:lang w:val="es-AR"/>
        </w:rPr>
        <w:t>Fechas</w:t>
      </w:r>
      <w:r w:rsidRPr="002B7452">
        <w:rPr>
          <w:lang w:val="es-AR"/>
        </w:rPr>
        <w:t xml:space="preserve">: </w:t>
      </w:r>
      <w:r>
        <w:rPr>
          <w:lang w:val="es-AR"/>
        </w:rPr>
        <w:t xml:space="preserve">Se compilan todas las funciones relacionadas al formato de fechas “YYYY-MM-DD” o “D-M-YY” etc.; además de los cambios entre fechas formato </w:t>
      </w:r>
      <w:r w:rsidRPr="002B7452">
        <w:rPr>
          <w:i/>
          <w:iCs/>
          <w:lang w:val="es-AR"/>
        </w:rPr>
        <w:t>string</w:t>
      </w:r>
      <w:r>
        <w:rPr>
          <w:lang w:val="es-AR"/>
        </w:rPr>
        <w:t xml:space="preserve"> y formato </w:t>
      </w:r>
      <w:r w:rsidRPr="002B7452">
        <w:rPr>
          <w:i/>
          <w:iCs/>
          <w:lang w:val="es-AR"/>
        </w:rPr>
        <w:t>integer</w:t>
      </w:r>
      <w:r>
        <w:rPr>
          <w:lang w:val="es-AR"/>
        </w:rPr>
        <w:t xml:space="preserve"> (“</w:t>
      </w:r>
      <w:r w:rsidRPr="002B7452">
        <w:rPr>
          <w:i/>
          <w:iCs/>
          <w:lang w:val="es-AR"/>
        </w:rPr>
        <w:t>timestamp</w:t>
      </w:r>
      <w:r>
        <w:rPr>
          <w:lang w:val="es-AR"/>
        </w:rPr>
        <w:t>”).</w:t>
      </w:r>
    </w:p>
    <w:p w14:paraId="17222D13" w14:textId="447F5082" w:rsidR="002B7452" w:rsidRDefault="002B7452" w:rsidP="002B7452">
      <w:pPr>
        <w:pStyle w:val="ListParagraph"/>
        <w:numPr>
          <w:ilvl w:val="0"/>
          <w:numId w:val="24"/>
        </w:numPr>
        <w:rPr>
          <w:lang w:val="es-AR"/>
        </w:rPr>
      </w:pPr>
      <w:r>
        <w:rPr>
          <w:b/>
          <w:bCs/>
          <w:lang w:val="es-AR"/>
        </w:rPr>
        <w:t>Tablas</w:t>
      </w:r>
      <w:r w:rsidRPr="002B7452">
        <w:rPr>
          <w:lang w:val="es-AR"/>
        </w:rPr>
        <w:t>:</w:t>
      </w:r>
      <w:r>
        <w:rPr>
          <w:lang w:val="es-AR"/>
        </w:rPr>
        <w:t xml:space="preserve"> Se compilan todas las funciones relacionadas con la comunicación entre el programa y la base de datos, ya sea crear tablas, incorporar o solicitar datos.</w:t>
      </w:r>
    </w:p>
    <w:p w14:paraId="347DBAAE" w14:textId="6D6FD518" w:rsidR="002B7452" w:rsidRDefault="002B7452" w:rsidP="002B7452">
      <w:pPr>
        <w:pStyle w:val="ListParagraph"/>
        <w:numPr>
          <w:ilvl w:val="0"/>
          <w:numId w:val="24"/>
        </w:numPr>
        <w:rPr>
          <w:lang w:val="es-AR"/>
        </w:rPr>
      </w:pPr>
      <w:r w:rsidRPr="006C30B2">
        <w:rPr>
          <w:b/>
          <w:bCs/>
          <w:lang w:val="es-AR"/>
        </w:rPr>
        <w:t>Com_servidor:</w:t>
      </w:r>
      <w:r>
        <w:rPr>
          <w:lang w:val="es-AR"/>
        </w:rPr>
        <w:t xml:space="preserve"> Se compilan todas las funciones relacionadas a la comunicación con el servidor (API) de donde se extraen los datos históricos y actuales de cada acción (</w:t>
      </w:r>
      <w:r w:rsidRPr="002B7452">
        <w:rPr>
          <w:i/>
          <w:iCs/>
          <w:lang w:val="es-AR"/>
        </w:rPr>
        <w:t>ticker</w:t>
      </w:r>
      <w:r>
        <w:rPr>
          <w:lang w:val="es-AR"/>
        </w:rPr>
        <w:t>).</w:t>
      </w:r>
    </w:p>
    <w:p w14:paraId="764EF652" w14:textId="027A2C50" w:rsidR="002B7452" w:rsidRPr="002B7452" w:rsidRDefault="002B7452" w:rsidP="002B7452">
      <w:pPr>
        <w:pStyle w:val="ListParagraph"/>
        <w:numPr>
          <w:ilvl w:val="0"/>
          <w:numId w:val="24"/>
        </w:numPr>
        <w:rPr>
          <w:lang w:val="es-AR"/>
        </w:rPr>
      </w:pPr>
      <w:r w:rsidRPr="006C30B2">
        <w:rPr>
          <w:b/>
          <w:bCs/>
          <w:lang w:val="es-AR"/>
        </w:rPr>
        <w:t>Grafico</w:t>
      </w:r>
      <w:r>
        <w:rPr>
          <w:lang w:val="es-AR"/>
        </w:rPr>
        <w:t>: S</w:t>
      </w:r>
      <w:r w:rsidR="006C30B2">
        <w:rPr>
          <w:lang w:val="es-AR"/>
        </w:rPr>
        <w:t>e compilan todas las funciones relacionadas a compilación de gráficos de los datos guardados en la base de datos.</w:t>
      </w:r>
    </w:p>
    <w:p w14:paraId="26FE92AD" w14:textId="7648D8DE" w:rsidR="002B7452" w:rsidRDefault="002B7452" w:rsidP="002B7452">
      <w:pPr>
        <w:rPr>
          <w:lang w:val="es-AR"/>
        </w:rPr>
      </w:pPr>
    </w:p>
    <w:p w14:paraId="63B4BA9A" w14:textId="01B5A50D" w:rsidR="00F903E8" w:rsidRPr="007D1D14" w:rsidRDefault="00F903E8" w:rsidP="007D1D14">
      <w:pPr>
        <w:pStyle w:val="Heading1"/>
        <w:rPr>
          <w:b/>
          <w:bCs/>
          <w:lang w:val="es-AR"/>
        </w:rPr>
      </w:pPr>
      <w:r w:rsidRPr="007D1D14">
        <w:rPr>
          <w:b/>
          <w:bCs/>
          <w:lang w:val="es-AR"/>
        </w:rPr>
        <w:t>Funciones definidas</w:t>
      </w:r>
    </w:p>
    <w:p w14:paraId="7F7EBAB9" w14:textId="35CB3153" w:rsidR="00F903E8" w:rsidRPr="00F903E8" w:rsidRDefault="00F903E8" w:rsidP="00F903E8">
      <w:pPr>
        <w:rPr>
          <w:lang w:val="es-AR"/>
        </w:rPr>
      </w:pPr>
      <w:r>
        <w:rPr>
          <w:lang w:val="es-AR"/>
        </w:rPr>
        <w:t>En el programa se definieron las siguientes funciones (agrupadas por archivo).</w:t>
      </w:r>
    </w:p>
    <w:p w14:paraId="604DDE26" w14:textId="77777777" w:rsidR="00F903E8" w:rsidRDefault="002B7452" w:rsidP="002B7452">
      <w:pPr>
        <w:pStyle w:val="ListParagraph"/>
        <w:numPr>
          <w:ilvl w:val="0"/>
          <w:numId w:val="25"/>
        </w:numPr>
        <w:rPr>
          <w:lang w:val="es-AR"/>
        </w:rPr>
      </w:pPr>
      <w:r w:rsidRPr="006C30B2">
        <w:rPr>
          <w:u w:val="single"/>
          <w:lang w:val="es-AR"/>
        </w:rPr>
        <w:t>Fechas</w:t>
      </w:r>
      <w:r w:rsidR="006C30B2">
        <w:rPr>
          <w:lang w:val="es-AR"/>
        </w:rPr>
        <w:t>:</w:t>
      </w:r>
      <w:r w:rsidRPr="006C30B2">
        <w:rPr>
          <w:lang w:val="es-AR"/>
        </w:rPr>
        <w:t xml:space="preserve"> </w:t>
      </w:r>
    </w:p>
    <w:p w14:paraId="785CAD00" w14:textId="63449202" w:rsidR="00F903E8" w:rsidRPr="00F903E8" w:rsidRDefault="002B7452" w:rsidP="00F903E8">
      <w:pPr>
        <w:pStyle w:val="ListParagraph"/>
        <w:numPr>
          <w:ilvl w:val="1"/>
          <w:numId w:val="25"/>
        </w:numPr>
        <w:rPr>
          <w:b/>
          <w:bCs/>
          <w:lang w:val="es-AR"/>
        </w:rPr>
      </w:pPr>
      <w:r w:rsidRPr="00F903E8">
        <w:rPr>
          <w:b/>
          <w:bCs/>
          <w:lang w:val="es-AR"/>
        </w:rPr>
        <w:t>cambiar_fecha</w:t>
      </w:r>
      <w:r w:rsidR="00F903E8">
        <w:rPr>
          <w:lang w:val="es-AR"/>
        </w:rPr>
        <w:t xml:space="preserve"> (</w:t>
      </w:r>
      <w:r w:rsidR="00F74B2D">
        <w:rPr>
          <w:lang w:val="es-AR"/>
        </w:rPr>
        <w:t>independientemente del formato de fecha ingresado devuelve el formato “yyyy-mm-dd”)</w:t>
      </w:r>
    </w:p>
    <w:p w14:paraId="6BC4481E" w14:textId="62039147" w:rsidR="006C30B2" w:rsidRPr="00F74B2D" w:rsidRDefault="002B7452" w:rsidP="00F903E8">
      <w:pPr>
        <w:pStyle w:val="ListParagraph"/>
        <w:numPr>
          <w:ilvl w:val="1"/>
          <w:numId w:val="25"/>
        </w:numPr>
        <w:rPr>
          <w:b/>
          <w:bCs/>
          <w:lang w:val="es-AR"/>
        </w:rPr>
      </w:pPr>
      <w:r w:rsidRPr="00F903E8">
        <w:rPr>
          <w:b/>
          <w:bCs/>
          <w:lang w:val="es-AR"/>
        </w:rPr>
        <w:t>ordenar_fecha</w:t>
      </w:r>
      <w:r w:rsidR="00F903E8">
        <w:rPr>
          <w:lang w:val="es-AR"/>
        </w:rPr>
        <w:t xml:space="preserve"> (</w:t>
      </w:r>
      <w:r w:rsidR="00F74B2D">
        <w:rPr>
          <w:lang w:val="es-AR"/>
        </w:rPr>
        <w:t>devuelve fecha en formato “dd-mm-yyyy”</w:t>
      </w:r>
      <w:r w:rsidR="00F903E8">
        <w:rPr>
          <w:lang w:val="es-AR"/>
        </w:rPr>
        <w:t>)</w:t>
      </w:r>
    </w:p>
    <w:p w14:paraId="7DD1B842" w14:textId="16839D11" w:rsidR="00F74B2D" w:rsidRPr="00F903E8" w:rsidRDefault="00F74B2D" w:rsidP="00F903E8">
      <w:pPr>
        <w:pStyle w:val="ListParagraph"/>
        <w:numPr>
          <w:ilvl w:val="1"/>
          <w:numId w:val="25"/>
        </w:numPr>
        <w:rPr>
          <w:b/>
          <w:bCs/>
          <w:lang w:val="es-AR"/>
        </w:rPr>
      </w:pPr>
      <w:r>
        <w:rPr>
          <w:b/>
          <w:bCs/>
          <w:lang w:val="es-AR"/>
        </w:rPr>
        <w:t xml:space="preserve">today </w:t>
      </w:r>
      <w:r>
        <w:rPr>
          <w:lang w:val="es-AR"/>
        </w:rPr>
        <w:t>(devuelve fecha del día de hoy en formato “yyyy-mm-dd”)</w:t>
      </w:r>
    </w:p>
    <w:p w14:paraId="58A15BCC" w14:textId="77777777" w:rsidR="00F903E8" w:rsidRPr="00F903E8" w:rsidRDefault="002B7452" w:rsidP="002B7452">
      <w:pPr>
        <w:pStyle w:val="ListParagraph"/>
        <w:numPr>
          <w:ilvl w:val="0"/>
          <w:numId w:val="25"/>
        </w:numPr>
        <w:rPr>
          <w:u w:val="single"/>
          <w:lang w:val="es-AR"/>
        </w:rPr>
      </w:pPr>
      <w:r w:rsidRPr="00F903E8">
        <w:rPr>
          <w:u w:val="single"/>
          <w:lang w:val="es-AR"/>
        </w:rPr>
        <w:t>Com_servidor</w:t>
      </w:r>
      <w:r w:rsidR="006C30B2" w:rsidRPr="00F903E8">
        <w:rPr>
          <w:u w:val="single"/>
          <w:lang w:val="es-AR"/>
        </w:rPr>
        <w:t>:</w:t>
      </w:r>
    </w:p>
    <w:p w14:paraId="0EE7DE05" w14:textId="51CF9527" w:rsidR="00F903E8" w:rsidRDefault="002B7452" w:rsidP="00F903E8">
      <w:pPr>
        <w:pStyle w:val="ListParagraph"/>
        <w:numPr>
          <w:ilvl w:val="1"/>
          <w:numId w:val="25"/>
        </w:numPr>
        <w:rPr>
          <w:lang w:val="es-AR"/>
        </w:rPr>
      </w:pPr>
      <w:r w:rsidRPr="00F903E8">
        <w:rPr>
          <w:b/>
          <w:bCs/>
          <w:lang w:val="es-AR"/>
        </w:rPr>
        <w:t>pedido_servidor</w:t>
      </w:r>
      <w:r w:rsidR="00F903E8">
        <w:rPr>
          <w:lang w:val="es-AR"/>
        </w:rPr>
        <w:t xml:space="preserve"> (solicita los datos de un determinado </w:t>
      </w:r>
      <w:r w:rsidR="00F903E8" w:rsidRPr="00F903E8">
        <w:rPr>
          <w:i/>
          <w:iCs/>
          <w:lang w:val="es-AR"/>
        </w:rPr>
        <w:t>ticker</w:t>
      </w:r>
      <w:r w:rsidR="00F903E8">
        <w:rPr>
          <w:lang w:val="es-AR"/>
        </w:rPr>
        <w:t xml:space="preserve"> al servidor, en un rango de fechas)</w:t>
      </w:r>
    </w:p>
    <w:p w14:paraId="52E25BF1" w14:textId="748740A1" w:rsidR="006C30B2" w:rsidRPr="006C30B2" w:rsidRDefault="002B7452" w:rsidP="00F903E8">
      <w:pPr>
        <w:pStyle w:val="ListParagraph"/>
        <w:numPr>
          <w:ilvl w:val="1"/>
          <w:numId w:val="25"/>
        </w:numPr>
        <w:rPr>
          <w:lang w:val="es-AR"/>
        </w:rPr>
      </w:pPr>
      <w:r w:rsidRPr="00F903E8">
        <w:rPr>
          <w:b/>
          <w:bCs/>
          <w:lang w:val="es-AR"/>
        </w:rPr>
        <w:t>check_ticker_servidor</w:t>
      </w:r>
      <w:r w:rsidR="00F903E8" w:rsidRPr="00F903E8">
        <w:rPr>
          <w:lang w:val="es-AR"/>
        </w:rPr>
        <w:t xml:space="preserve"> (realiza un cheque</w:t>
      </w:r>
      <w:r w:rsidR="00F903E8">
        <w:rPr>
          <w:lang w:val="es-AR"/>
        </w:rPr>
        <w:t xml:space="preserve">o de la existencia del </w:t>
      </w:r>
      <w:r w:rsidR="00F903E8" w:rsidRPr="00F903E8">
        <w:rPr>
          <w:i/>
          <w:iCs/>
          <w:lang w:val="es-AR"/>
        </w:rPr>
        <w:t>ticker</w:t>
      </w:r>
      <w:r w:rsidR="00F903E8">
        <w:rPr>
          <w:lang w:val="es-AR"/>
        </w:rPr>
        <w:t xml:space="preserve"> solicitado en el servidor)</w:t>
      </w:r>
    </w:p>
    <w:p w14:paraId="0A51C535" w14:textId="77777777" w:rsidR="00F903E8" w:rsidRDefault="002B7452" w:rsidP="002B7452">
      <w:pPr>
        <w:pStyle w:val="ListParagraph"/>
        <w:numPr>
          <w:ilvl w:val="0"/>
          <w:numId w:val="25"/>
        </w:numPr>
        <w:rPr>
          <w:lang w:val="es-AR"/>
        </w:rPr>
      </w:pPr>
      <w:r w:rsidRPr="00F903E8">
        <w:rPr>
          <w:u w:val="single"/>
          <w:lang w:val="es-AR"/>
        </w:rPr>
        <w:t>Tablas</w:t>
      </w:r>
      <w:r w:rsidR="006C30B2" w:rsidRPr="006C30B2">
        <w:rPr>
          <w:lang w:val="es-AR"/>
        </w:rPr>
        <w:t xml:space="preserve">: </w:t>
      </w:r>
    </w:p>
    <w:p w14:paraId="69B13F5E" w14:textId="77777777" w:rsidR="00F903E8" w:rsidRDefault="002B7452" w:rsidP="00F903E8">
      <w:pPr>
        <w:pStyle w:val="ListParagraph"/>
        <w:numPr>
          <w:ilvl w:val="1"/>
          <w:numId w:val="25"/>
        </w:numPr>
        <w:rPr>
          <w:lang w:val="es-AR"/>
        </w:rPr>
      </w:pPr>
      <w:r w:rsidRPr="00F903E8">
        <w:rPr>
          <w:b/>
          <w:bCs/>
          <w:lang w:val="es-AR"/>
        </w:rPr>
        <w:t>crear_tabla</w:t>
      </w:r>
      <w:r w:rsidR="006C30B2" w:rsidRPr="006C30B2">
        <w:rPr>
          <w:lang w:val="es-AR"/>
        </w:rPr>
        <w:t xml:space="preserve"> (crea una nueva tabla si no existe en función del </w:t>
      </w:r>
      <w:r w:rsidR="006C30B2" w:rsidRPr="00F903E8">
        <w:rPr>
          <w:i/>
          <w:iCs/>
          <w:lang w:val="es-AR"/>
        </w:rPr>
        <w:t>ticker</w:t>
      </w:r>
      <w:r w:rsidR="006C30B2" w:rsidRPr="006C30B2">
        <w:rPr>
          <w:lang w:val="es-AR"/>
        </w:rPr>
        <w:t xml:space="preserve"> solicitado)</w:t>
      </w:r>
    </w:p>
    <w:p w14:paraId="338E5468" w14:textId="71099D96" w:rsidR="00F903E8" w:rsidRDefault="002B7452" w:rsidP="00F903E8">
      <w:pPr>
        <w:pStyle w:val="ListParagraph"/>
        <w:numPr>
          <w:ilvl w:val="1"/>
          <w:numId w:val="25"/>
        </w:numPr>
        <w:rPr>
          <w:lang w:val="es-AR"/>
        </w:rPr>
      </w:pPr>
      <w:r w:rsidRPr="00F903E8">
        <w:rPr>
          <w:b/>
          <w:bCs/>
          <w:lang w:val="es-AR"/>
        </w:rPr>
        <w:t>insertar_lista_datos</w:t>
      </w:r>
      <w:r w:rsidR="006C30B2" w:rsidRPr="006C30B2">
        <w:rPr>
          <w:lang w:val="es-AR"/>
        </w:rPr>
        <w:t xml:space="preserve"> (ingresa u omite si ya existen, datos de precios de un determinado </w:t>
      </w:r>
      <w:r w:rsidR="006C30B2" w:rsidRPr="00F903E8">
        <w:rPr>
          <w:i/>
          <w:iCs/>
          <w:lang w:val="es-AR"/>
        </w:rPr>
        <w:t>ticker</w:t>
      </w:r>
      <w:r w:rsidR="006C30B2" w:rsidRPr="006C30B2">
        <w:rPr>
          <w:lang w:val="es-AR"/>
        </w:rPr>
        <w:t xml:space="preserve"> por fecha)</w:t>
      </w:r>
    </w:p>
    <w:p w14:paraId="18EF753C" w14:textId="43BE98DB" w:rsidR="00BE3F63" w:rsidRDefault="00BE3F63" w:rsidP="00F903E8">
      <w:pPr>
        <w:pStyle w:val="ListParagraph"/>
        <w:numPr>
          <w:ilvl w:val="1"/>
          <w:numId w:val="25"/>
        </w:numPr>
        <w:rPr>
          <w:lang w:val="es-AR"/>
        </w:rPr>
      </w:pPr>
      <w:r>
        <w:rPr>
          <w:b/>
          <w:bCs/>
          <w:lang w:val="es-AR"/>
        </w:rPr>
        <w:t>agregar_nombre_ticker</w:t>
      </w:r>
      <w:r>
        <w:rPr>
          <w:lang w:val="es-AR"/>
        </w:rPr>
        <w:t xml:space="preserve"> (ingresa, si no se encuentra previamente, el nombre corto del ticker y el nombre completo a la tabla de tickers)</w:t>
      </w:r>
    </w:p>
    <w:p w14:paraId="4B673E2D" w14:textId="32A2EF33" w:rsidR="00BE3F63" w:rsidRDefault="002B7452" w:rsidP="00F903E8">
      <w:pPr>
        <w:pStyle w:val="ListParagraph"/>
        <w:numPr>
          <w:ilvl w:val="1"/>
          <w:numId w:val="25"/>
        </w:numPr>
        <w:rPr>
          <w:lang w:val="es-AR"/>
        </w:rPr>
      </w:pPr>
      <w:r w:rsidRPr="00BE3F63">
        <w:rPr>
          <w:b/>
          <w:bCs/>
          <w:lang w:val="es-AR"/>
        </w:rPr>
        <w:t>convertir_datos</w:t>
      </w:r>
      <w:r w:rsidR="006C30B2" w:rsidRPr="006C30B2">
        <w:rPr>
          <w:lang w:val="es-AR"/>
        </w:rPr>
        <w:t xml:space="preserve"> (</w:t>
      </w:r>
      <w:r w:rsidR="00BE3F63">
        <w:rPr>
          <w:lang w:val="es-AR"/>
        </w:rPr>
        <w:t>convierte los datos de la lista del diccionario obtenida en el servidor a una lista de valores lista para cargar a la base de datos</w:t>
      </w:r>
      <w:r w:rsidR="006C30B2">
        <w:rPr>
          <w:lang w:val="es-AR"/>
        </w:rPr>
        <w:t>)</w:t>
      </w:r>
    </w:p>
    <w:p w14:paraId="583CE4DB" w14:textId="0E76C4C6" w:rsidR="00BE3F63" w:rsidRDefault="002B7452" w:rsidP="00F903E8">
      <w:pPr>
        <w:pStyle w:val="ListParagraph"/>
        <w:numPr>
          <w:ilvl w:val="1"/>
          <w:numId w:val="25"/>
        </w:numPr>
        <w:rPr>
          <w:lang w:val="es-AR"/>
        </w:rPr>
      </w:pPr>
      <w:r w:rsidRPr="00BE3F63">
        <w:rPr>
          <w:b/>
          <w:bCs/>
          <w:lang w:val="es-AR"/>
        </w:rPr>
        <w:t>pedir_datos</w:t>
      </w:r>
      <w:r w:rsidR="006C30B2">
        <w:rPr>
          <w:lang w:val="es-AR"/>
        </w:rPr>
        <w:t xml:space="preserve"> (</w:t>
      </w:r>
      <w:r w:rsidR="00BE3F63">
        <w:rPr>
          <w:lang w:val="es-AR"/>
        </w:rPr>
        <w:t xml:space="preserve">solicita los datos de un determinado </w:t>
      </w:r>
      <w:r w:rsidR="00BE3F63" w:rsidRPr="00BE3F63">
        <w:rPr>
          <w:i/>
          <w:iCs/>
          <w:lang w:val="es-AR"/>
        </w:rPr>
        <w:t>ticker</w:t>
      </w:r>
      <w:r w:rsidR="00BE3F63">
        <w:rPr>
          <w:lang w:val="es-AR"/>
        </w:rPr>
        <w:t xml:space="preserve"> a la base de datos y devuelve una lista</w:t>
      </w:r>
      <w:r w:rsidR="006C30B2">
        <w:rPr>
          <w:lang w:val="es-AR"/>
        </w:rPr>
        <w:t xml:space="preserve">), </w:t>
      </w:r>
    </w:p>
    <w:p w14:paraId="088EF9F8" w14:textId="77777777" w:rsidR="00BE3F63" w:rsidRDefault="002B7452" w:rsidP="00F903E8">
      <w:pPr>
        <w:pStyle w:val="ListParagraph"/>
        <w:numPr>
          <w:ilvl w:val="1"/>
          <w:numId w:val="25"/>
        </w:numPr>
        <w:rPr>
          <w:lang w:val="es-AR"/>
        </w:rPr>
      </w:pPr>
      <w:r w:rsidRPr="00BE3F63">
        <w:rPr>
          <w:b/>
          <w:bCs/>
          <w:lang w:val="es-AR"/>
        </w:rPr>
        <w:t>lista_de_tablas</w:t>
      </w:r>
      <w:r w:rsidR="006C30B2">
        <w:rPr>
          <w:lang w:val="es-AR"/>
        </w:rPr>
        <w:t xml:space="preserve"> (formula una lista de todas l</w:t>
      </w:r>
      <w:r w:rsidR="00F903E8">
        <w:rPr>
          <w:lang w:val="es-AR"/>
        </w:rPr>
        <w:t xml:space="preserve">as tablas – y por ende </w:t>
      </w:r>
      <w:r w:rsidR="00F903E8" w:rsidRPr="00BE3F63">
        <w:rPr>
          <w:i/>
          <w:iCs/>
          <w:lang w:val="es-AR"/>
        </w:rPr>
        <w:t>tickers</w:t>
      </w:r>
      <w:r w:rsidR="00F903E8">
        <w:rPr>
          <w:lang w:val="es-AR"/>
        </w:rPr>
        <w:t xml:space="preserve"> - que tiene la base de datos, a excepción de la tabla de tablas). </w:t>
      </w:r>
    </w:p>
    <w:p w14:paraId="310E322C" w14:textId="084170EF" w:rsidR="00BE3F63" w:rsidRDefault="002B7452" w:rsidP="002B7452">
      <w:pPr>
        <w:pStyle w:val="ListParagraph"/>
        <w:numPr>
          <w:ilvl w:val="1"/>
          <w:numId w:val="25"/>
        </w:numPr>
        <w:rPr>
          <w:lang w:val="es-AR"/>
        </w:rPr>
      </w:pPr>
      <w:r w:rsidRPr="00BE3F63">
        <w:rPr>
          <w:b/>
          <w:bCs/>
          <w:lang w:val="es-AR"/>
        </w:rPr>
        <w:t>fech_operador</w:t>
      </w:r>
      <w:r w:rsidR="00F903E8">
        <w:rPr>
          <w:lang w:val="es-AR"/>
        </w:rPr>
        <w:t xml:space="preserve"> (</w:t>
      </w:r>
      <w:r w:rsidR="00591DDB">
        <w:rPr>
          <w:lang w:val="es-AR"/>
        </w:rPr>
        <w:t xml:space="preserve">realiza una consulta a la base de datos sobre el máximo o mínimo de una fecha en un </w:t>
      </w:r>
      <w:r w:rsidR="00591DDB" w:rsidRPr="00591DDB">
        <w:rPr>
          <w:i/>
          <w:iCs/>
          <w:lang w:val="es-AR"/>
        </w:rPr>
        <w:t>ticker</w:t>
      </w:r>
      <w:r w:rsidR="00591DDB">
        <w:rPr>
          <w:lang w:val="es-AR"/>
        </w:rPr>
        <w:t xml:space="preserve"> determinado</w:t>
      </w:r>
      <w:r w:rsidR="00F903E8">
        <w:rPr>
          <w:lang w:val="es-AR"/>
        </w:rPr>
        <w:t>)</w:t>
      </w:r>
    </w:p>
    <w:p w14:paraId="70FBC0A5" w14:textId="4B80BDDC" w:rsidR="002B7452" w:rsidRPr="00BE3F63" w:rsidRDefault="002B7452" w:rsidP="002B7452">
      <w:pPr>
        <w:pStyle w:val="ListParagraph"/>
        <w:numPr>
          <w:ilvl w:val="1"/>
          <w:numId w:val="25"/>
        </w:numPr>
        <w:rPr>
          <w:lang w:val="es-AR"/>
        </w:rPr>
      </w:pPr>
      <w:r w:rsidRPr="00591DDB">
        <w:rPr>
          <w:b/>
          <w:bCs/>
          <w:lang w:val="es-AR"/>
        </w:rPr>
        <w:t>nombre_accion</w:t>
      </w:r>
      <w:r w:rsidR="00BE3F63" w:rsidRPr="00591DDB">
        <w:rPr>
          <w:lang w:val="es-AR"/>
        </w:rPr>
        <w:t xml:space="preserve"> (</w:t>
      </w:r>
      <w:r w:rsidR="00591DDB" w:rsidRPr="00591DDB">
        <w:rPr>
          <w:lang w:val="es-AR"/>
        </w:rPr>
        <w:t>en base a un ticker solicitado, devuelve el nombr</w:t>
      </w:r>
      <w:r w:rsidR="00591DDB">
        <w:rPr>
          <w:lang w:val="es-AR"/>
        </w:rPr>
        <w:t>e completo guardado en la base de datos</w:t>
      </w:r>
      <w:r w:rsidR="00BE3F63" w:rsidRPr="00591DDB">
        <w:rPr>
          <w:lang w:val="es-AR"/>
        </w:rPr>
        <w:t>)</w:t>
      </w:r>
    </w:p>
    <w:p w14:paraId="37B66C83" w14:textId="77777777" w:rsidR="00BE3F63" w:rsidRDefault="002B7452" w:rsidP="00F903E8">
      <w:pPr>
        <w:pStyle w:val="ListParagraph"/>
        <w:numPr>
          <w:ilvl w:val="0"/>
          <w:numId w:val="25"/>
        </w:numPr>
        <w:rPr>
          <w:lang w:val="es-AR"/>
        </w:rPr>
      </w:pPr>
      <w:r w:rsidRPr="00F903E8">
        <w:rPr>
          <w:lang w:val="es-AR"/>
        </w:rPr>
        <w:t>Grafico</w:t>
      </w:r>
      <w:r w:rsidR="00F903E8" w:rsidRPr="00F903E8">
        <w:rPr>
          <w:lang w:val="es-AR"/>
        </w:rPr>
        <w:t>:</w:t>
      </w:r>
      <w:r w:rsidRPr="00F903E8">
        <w:rPr>
          <w:lang w:val="es-AR"/>
        </w:rPr>
        <w:t xml:space="preserve"> </w:t>
      </w:r>
    </w:p>
    <w:p w14:paraId="440F2BA8" w14:textId="1E4427C5" w:rsidR="00A9204E" w:rsidRPr="00F903E8" w:rsidRDefault="002B7452" w:rsidP="00BE3F63">
      <w:pPr>
        <w:pStyle w:val="ListParagraph"/>
        <w:numPr>
          <w:ilvl w:val="1"/>
          <w:numId w:val="25"/>
        </w:numPr>
        <w:rPr>
          <w:lang w:val="es-AR"/>
        </w:rPr>
      </w:pPr>
      <w:r w:rsidRPr="00BE3F63">
        <w:rPr>
          <w:b/>
          <w:bCs/>
          <w:lang w:val="es-AR"/>
        </w:rPr>
        <w:t>graficar</w:t>
      </w:r>
      <w:r w:rsidR="00F903E8" w:rsidRPr="00F903E8">
        <w:rPr>
          <w:lang w:val="es-AR"/>
        </w:rPr>
        <w:t xml:space="preserve"> (realiza un gráfico tipo </w:t>
      </w:r>
      <w:r w:rsidR="00F903E8">
        <w:rPr>
          <w:lang w:val="es-AR"/>
        </w:rPr>
        <w:t>‘</w:t>
      </w:r>
      <w:r w:rsidR="00F903E8" w:rsidRPr="00F903E8">
        <w:rPr>
          <w:i/>
          <w:iCs/>
          <w:lang w:val="es-AR"/>
        </w:rPr>
        <w:t>Candlestick’</w:t>
      </w:r>
      <w:r w:rsidR="00F903E8">
        <w:rPr>
          <w:lang w:val="es-AR"/>
        </w:rPr>
        <w:t xml:space="preserve"> con los datos de la base de datos)</w:t>
      </w:r>
    </w:p>
    <w:sectPr w:rsidR="00A9204E" w:rsidRPr="00F9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07B0" w14:textId="77777777" w:rsidR="00FB3224" w:rsidRDefault="00FB3224" w:rsidP="007D1D14">
      <w:r>
        <w:separator/>
      </w:r>
    </w:p>
  </w:endnote>
  <w:endnote w:type="continuationSeparator" w:id="0">
    <w:p w14:paraId="5BD45772" w14:textId="77777777" w:rsidR="00FB3224" w:rsidRDefault="00FB3224" w:rsidP="007D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2EE5" w14:textId="77777777" w:rsidR="00FB3224" w:rsidRDefault="00FB3224" w:rsidP="007D1D14">
      <w:r>
        <w:separator/>
      </w:r>
    </w:p>
  </w:footnote>
  <w:footnote w:type="continuationSeparator" w:id="0">
    <w:p w14:paraId="5FF1A8BF" w14:textId="77777777" w:rsidR="00FB3224" w:rsidRDefault="00FB3224" w:rsidP="007D1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6F364B9"/>
    <w:multiLevelType w:val="hybridMultilevel"/>
    <w:tmpl w:val="C47A3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6778D7"/>
    <w:multiLevelType w:val="hybridMultilevel"/>
    <w:tmpl w:val="C6809528"/>
    <w:lvl w:ilvl="0" w:tplc="B9E049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35076551">
    <w:abstractNumId w:val="20"/>
  </w:num>
  <w:num w:numId="2" w16cid:durableId="557785215">
    <w:abstractNumId w:val="12"/>
  </w:num>
  <w:num w:numId="3" w16cid:durableId="364019011">
    <w:abstractNumId w:val="10"/>
  </w:num>
  <w:num w:numId="4" w16cid:durableId="1834222416">
    <w:abstractNumId w:val="22"/>
  </w:num>
  <w:num w:numId="5" w16cid:durableId="228421491">
    <w:abstractNumId w:val="13"/>
  </w:num>
  <w:num w:numId="6" w16cid:durableId="1351567521">
    <w:abstractNumId w:val="16"/>
  </w:num>
  <w:num w:numId="7" w16cid:durableId="1216503962">
    <w:abstractNumId w:val="18"/>
  </w:num>
  <w:num w:numId="8" w16cid:durableId="410615805">
    <w:abstractNumId w:val="9"/>
  </w:num>
  <w:num w:numId="9" w16cid:durableId="851455625">
    <w:abstractNumId w:val="7"/>
  </w:num>
  <w:num w:numId="10" w16cid:durableId="753353950">
    <w:abstractNumId w:val="6"/>
  </w:num>
  <w:num w:numId="11" w16cid:durableId="1896970728">
    <w:abstractNumId w:val="5"/>
  </w:num>
  <w:num w:numId="12" w16cid:durableId="929318449">
    <w:abstractNumId w:val="4"/>
  </w:num>
  <w:num w:numId="13" w16cid:durableId="904683138">
    <w:abstractNumId w:val="8"/>
  </w:num>
  <w:num w:numId="14" w16cid:durableId="1994140795">
    <w:abstractNumId w:val="3"/>
  </w:num>
  <w:num w:numId="15" w16cid:durableId="844053955">
    <w:abstractNumId w:val="2"/>
  </w:num>
  <w:num w:numId="16" w16cid:durableId="1979919704">
    <w:abstractNumId w:val="1"/>
  </w:num>
  <w:num w:numId="17" w16cid:durableId="432482342">
    <w:abstractNumId w:val="0"/>
  </w:num>
  <w:num w:numId="18" w16cid:durableId="48308618">
    <w:abstractNumId w:val="14"/>
  </w:num>
  <w:num w:numId="19" w16cid:durableId="753356299">
    <w:abstractNumId w:val="15"/>
  </w:num>
  <w:num w:numId="20" w16cid:durableId="2057973488">
    <w:abstractNumId w:val="21"/>
  </w:num>
  <w:num w:numId="21" w16cid:durableId="714619983">
    <w:abstractNumId w:val="17"/>
  </w:num>
  <w:num w:numId="22" w16cid:durableId="561914452">
    <w:abstractNumId w:val="11"/>
  </w:num>
  <w:num w:numId="23" w16cid:durableId="800809205">
    <w:abstractNumId w:val="24"/>
  </w:num>
  <w:num w:numId="24" w16cid:durableId="503060199">
    <w:abstractNumId w:val="19"/>
  </w:num>
  <w:num w:numId="25" w16cid:durableId="11494385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52"/>
    <w:rsid w:val="00205EC7"/>
    <w:rsid w:val="002604A9"/>
    <w:rsid w:val="002B7452"/>
    <w:rsid w:val="003F658A"/>
    <w:rsid w:val="00591DDB"/>
    <w:rsid w:val="00645252"/>
    <w:rsid w:val="006C30B2"/>
    <w:rsid w:val="006D3D74"/>
    <w:rsid w:val="007D1D14"/>
    <w:rsid w:val="0083569A"/>
    <w:rsid w:val="00A323F3"/>
    <w:rsid w:val="00A9204E"/>
    <w:rsid w:val="00AF7B78"/>
    <w:rsid w:val="00BE3F63"/>
    <w:rsid w:val="00C119ED"/>
    <w:rsid w:val="00C721F2"/>
    <w:rsid w:val="00F51F66"/>
    <w:rsid w:val="00F74B2D"/>
    <w:rsid w:val="00F903E8"/>
    <w:rsid w:val="00F970A7"/>
    <w:rsid w:val="00FB3224"/>
    <w:rsid w:val="00FB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9236"/>
  <w15:chartTrackingRefBased/>
  <w15:docId w15:val="{759B39C9-41A7-46C7-AB8B-DD41E6AF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B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181</TotalTime>
  <Pages>3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Robiolio</cp:lastModifiedBy>
  <cp:revision>3</cp:revision>
  <dcterms:created xsi:type="dcterms:W3CDTF">2022-08-30T15:29:00Z</dcterms:created>
  <dcterms:modified xsi:type="dcterms:W3CDTF">2022-09-21T16:55:00Z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